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EB41F" w14:textId="77777777" w:rsidR="00FD46DD" w:rsidRDefault="00FD46DD" w:rsidP="008B6C91">
      <w:pPr>
        <w:keepLines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r>
        <w:rPr>
          <w:rFonts w:ascii="Times" w:hAnsi="Times" w:cs="Times"/>
          <w:sz w:val="48"/>
          <w:szCs w:val="48"/>
        </w:rPr>
        <w:t>Deep Learning Face Recognition on ARTIK and Raspberry Pi</w:t>
      </w:r>
    </w:p>
    <w:p w14:paraId="5840E63F" w14:textId="77777777" w:rsidR="00FD46DD" w:rsidRDefault="00FD46DD" w:rsidP="00FD46D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CCDE8AF" w14:textId="77777777" w:rsidR="00D11952" w:rsidRDefault="00D11952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F06D08"/>
          <w:sz w:val="42"/>
          <w:szCs w:val="42"/>
        </w:rPr>
        <w:sectPr w:rsidR="00D11952" w:rsidSect="003C0A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56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40"/>
      </w:tblGrid>
      <w:tr w:rsidR="00FD46DD" w14:paraId="2820079D" w14:textId="77777777" w:rsidTr="003C0A26">
        <w:tc>
          <w:tcPr>
            <w:tcW w:w="156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46DB3" w14:textId="77777777" w:rsidR="00FD46DD" w:rsidRDefault="00FD46DD" w:rsidP="00DA4830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lastRenderedPageBreak/>
              <w:t>I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NTRODUCTION </w:t>
            </w:r>
          </w:p>
          <w:p w14:paraId="31D123A0" w14:textId="77777777" w:rsidR="00DA4830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6D24E8">
              <w:rPr>
                <w:rFonts w:ascii="Times" w:hAnsi="Times" w:cs="Times"/>
                <w:sz w:val="26"/>
                <w:szCs w:val="26"/>
              </w:rPr>
              <w:t xml:space="preserve">Training a deep neural network requires moderate computing resources, such as GPU to accelerate </w:t>
            </w:r>
          </w:p>
          <w:p w14:paraId="3F50826C" w14:textId="77777777" w:rsidR="003C0A26" w:rsidRPr="006D24E8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proofErr w:type="gramStart"/>
            <w:r w:rsidRPr="006D24E8">
              <w:rPr>
                <w:rFonts w:ascii="Times" w:hAnsi="Times" w:cs="Times"/>
                <w:sz w:val="26"/>
                <w:szCs w:val="26"/>
              </w:rPr>
              <w:t>the</w:t>
            </w:r>
            <w:proofErr w:type="gramEnd"/>
            <w:r w:rsidRPr="006D24E8">
              <w:rPr>
                <w:rFonts w:ascii="Times" w:hAnsi="Times" w:cs="Times"/>
                <w:sz w:val="26"/>
                <w:szCs w:val="26"/>
              </w:rPr>
              <w:t xml:space="preserve"> process. However, deep learning inference requires less computing power. It is still a challenging </w:t>
            </w:r>
          </w:p>
          <w:p w14:paraId="0EA84626" w14:textId="77777777" w:rsidR="00FD46DD" w:rsidRPr="006D24E8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proofErr w:type="gramStart"/>
            <w:r w:rsidRPr="006D24E8">
              <w:rPr>
                <w:rFonts w:ascii="Times" w:hAnsi="Times" w:cs="Times"/>
                <w:sz w:val="26"/>
                <w:szCs w:val="26"/>
              </w:rPr>
              <w:t>task</w:t>
            </w:r>
            <w:proofErr w:type="gramEnd"/>
            <w:r w:rsidRPr="006D24E8">
              <w:rPr>
                <w:rFonts w:ascii="Times" w:hAnsi="Times" w:cs="Times"/>
                <w:sz w:val="26"/>
                <w:szCs w:val="26"/>
              </w:rPr>
              <w:t xml:space="preserve"> to build deep learning applications on </w:t>
            </w:r>
            <w:proofErr w:type="spellStart"/>
            <w:r w:rsidRPr="006D24E8">
              <w:rPr>
                <w:rFonts w:ascii="Times" w:hAnsi="Times" w:cs="Times"/>
                <w:sz w:val="26"/>
                <w:szCs w:val="26"/>
              </w:rPr>
              <w:t>IoT</w:t>
            </w:r>
            <w:proofErr w:type="spellEnd"/>
            <w:r w:rsidRPr="006D24E8">
              <w:rPr>
                <w:rFonts w:ascii="Times" w:hAnsi="Times" w:cs="Times"/>
                <w:sz w:val="26"/>
                <w:szCs w:val="26"/>
              </w:rPr>
              <w:t xml:space="preserve"> devices. </w:t>
            </w:r>
          </w:p>
          <w:p w14:paraId="6897DC45" w14:textId="77777777" w:rsidR="002269E6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6D24E8">
              <w:rPr>
                <w:rFonts w:ascii="Times" w:hAnsi="Times" w:cs="Times"/>
                <w:sz w:val="26"/>
                <w:szCs w:val="26"/>
              </w:rPr>
              <w:t xml:space="preserve">With the advance of </w:t>
            </w:r>
            <w:proofErr w:type="spellStart"/>
            <w:r w:rsidRPr="006D24E8">
              <w:rPr>
                <w:rFonts w:ascii="Times" w:hAnsi="Times" w:cs="Times"/>
                <w:sz w:val="26"/>
                <w:szCs w:val="26"/>
              </w:rPr>
              <w:t>IoT</w:t>
            </w:r>
            <w:proofErr w:type="spellEnd"/>
            <w:r w:rsidRPr="006D24E8">
              <w:rPr>
                <w:rFonts w:ascii="Times" w:hAnsi="Times" w:cs="Times"/>
                <w:sz w:val="26"/>
                <w:szCs w:val="26"/>
              </w:rPr>
              <w:t xml:space="preserve"> hardw</w:t>
            </w:r>
            <w:r w:rsidR="002269E6">
              <w:rPr>
                <w:rFonts w:ascii="Times" w:hAnsi="Times" w:cs="Times"/>
                <w:sz w:val="26"/>
                <w:szCs w:val="26"/>
              </w:rPr>
              <w:t xml:space="preserve">are, such as Samsung ARTIK and </w:t>
            </w:r>
            <w:proofErr w:type="spellStart"/>
            <w:r w:rsidR="002269E6">
              <w:rPr>
                <w:rFonts w:ascii="Times" w:hAnsi="Times" w:cs="Times"/>
                <w:sz w:val="26"/>
                <w:szCs w:val="26"/>
              </w:rPr>
              <w:t>Rapberry</w:t>
            </w:r>
            <w:proofErr w:type="spellEnd"/>
            <w:r w:rsidR="002269E6">
              <w:rPr>
                <w:rFonts w:ascii="Times" w:hAnsi="Times" w:cs="Times"/>
                <w:sz w:val="26"/>
                <w:szCs w:val="26"/>
              </w:rPr>
              <w:t xml:space="preserve"> Pi’s 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advanced instruction </w:t>
            </w:r>
          </w:p>
          <w:p w14:paraId="4EFA6A0E" w14:textId="77777777" w:rsidR="00732019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proofErr w:type="gramStart"/>
            <w:r w:rsidRPr="006D24E8">
              <w:rPr>
                <w:rFonts w:ascii="Times" w:hAnsi="Times" w:cs="Times"/>
                <w:sz w:val="26"/>
                <w:szCs w:val="26"/>
              </w:rPr>
              <w:t>set</w:t>
            </w:r>
            <w:proofErr w:type="gramEnd"/>
            <w:r w:rsidRPr="006D24E8">
              <w:rPr>
                <w:rFonts w:ascii="Times" w:hAnsi="Times" w:cs="Times"/>
                <w:sz w:val="26"/>
                <w:szCs w:val="26"/>
              </w:rPr>
              <w:t xml:space="preserve">, more deep learning inference tasks can be made possible. This work focuses on leveraging the </w:t>
            </w:r>
          </w:p>
          <w:p w14:paraId="47BF3B49" w14:textId="77C38C13" w:rsidR="00FD46DD" w:rsidRPr="006D24E8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proofErr w:type="gramStart"/>
            <w:r w:rsidRPr="006D24E8">
              <w:rPr>
                <w:rFonts w:ascii="Times" w:hAnsi="Times" w:cs="Times"/>
                <w:sz w:val="26"/>
                <w:szCs w:val="26"/>
              </w:rPr>
              <w:t>deep</w:t>
            </w:r>
            <w:proofErr w:type="gramEnd"/>
            <w:r w:rsidRPr="006D24E8">
              <w:rPr>
                <w:rFonts w:ascii="Times" w:hAnsi="Times" w:cs="Times"/>
                <w:sz w:val="26"/>
                <w:szCs w:val="26"/>
              </w:rPr>
              <w:t xml:space="preserve"> learning models to build computer vision applications on the</w:t>
            </w:r>
            <w:r w:rsidR="002269E6">
              <w:rPr>
                <w:rFonts w:ascii="Times" w:hAnsi="Times" w:cs="Times"/>
                <w:sz w:val="26"/>
                <w:szCs w:val="26"/>
              </w:rPr>
              <w:t>se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 platform</w:t>
            </w:r>
            <w:r w:rsidR="002269E6">
              <w:rPr>
                <w:rFonts w:ascii="Times" w:hAnsi="Times" w:cs="Times"/>
                <w:sz w:val="26"/>
                <w:szCs w:val="26"/>
              </w:rPr>
              <w:t>s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. </w:t>
            </w:r>
          </w:p>
          <w:p w14:paraId="4AA0DA6D" w14:textId="77777777" w:rsidR="00732019" w:rsidRDefault="002269E6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This instruction</w:t>
            </w:r>
            <w:r w:rsidR="00FD46DD" w:rsidRPr="006D24E8">
              <w:rPr>
                <w:rFonts w:ascii="Times" w:hAnsi="Times" w:cs="Times"/>
                <w:sz w:val="26"/>
                <w:szCs w:val="26"/>
              </w:rPr>
              <w:t xml:space="preserve"> describes the step-by-step procedure for setting up a deep learning application </w:t>
            </w:r>
          </w:p>
          <w:p w14:paraId="02AEB8C3" w14:textId="17E8590C" w:rsidR="00D11952" w:rsidRPr="006D24E8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proofErr w:type="gramStart"/>
            <w:r w:rsidRPr="006D24E8">
              <w:rPr>
                <w:rFonts w:ascii="Times" w:hAnsi="Times" w:cs="Times"/>
                <w:sz w:val="26"/>
                <w:szCs w:val="26"/>
              </w:rPr>
              <w:t>environment</w:t>
            </w:r>
            <w:proofErr w:type="gramEnd"/>
            <w:r w:rsidRPr="006D24E8">
              <w:rPr>
                <w:rFonts w:ascii="Times" w:hAnsi="Times" w:cs="Times"/>
                <w:sz w:val="26"/>
                <w:szCs w:val="26"/>
              </w:rPr>
              <w:t xml:space="preserve"> for computer vision applications, such as facial recognit</w:t>
            </w:r>
            <w:r w:rsidR="00D11952" w:rsidRPr="006D24E8">
              <w:rPr>
                <w:rFonts w:ascii="Times" w:hAnsi="Times" w:cs="Times"/>
                <w:sz w:val="26"/>
                <w:szCs w:val="26"/>
              </w:rPr>
              <w:t>ion using Samsung ARTIK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 </w:t>
            </w:r>
          </w:p>
          <w:p w14:paraId="03F2CB70" w14:textId="77777777" w:rsidR="00FD46DD" w:rsidRPr="006D24E8" w:rsidRDefault="00FD46DD" w:rsidP="00DA4830">
            <w:pPr>
              <w:widowControl w:val="0"/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6D24E8">
              <w:rPr>
                <w:rFonts w:ascii="Times" w:hAnsi="Times" w:cs="Times"/>
                <w:sz w:val="26"/>
                <w:szCs w:val="26"/>
              </w:rPr>
              <w:t>Module</w:t>
            </w:r>
            <w:r w:rsidR="00D11952" w:rsidRPr="006D24E8">
              <w:rPr>
                <w:rFonts w:ascii="Times" w:hAnsi="Times" w:cs="Times"/>
                <w:sz w:val="26"/>
                <w:szCs w:val="26"/>
              </w:rPr>
              <w:t xml:space="preserve"> or Raspberry Pi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. It explains the following topics: </w:t>
            </w:r>
          </w:p>
          <w:p w14:paraId="14733CD1" w14:textId="246F243F" w:rsidR="00FD46DD" w:rsidRPr="006D24E8" w:rsidRDefault="00FD46DD" w:rsidP="00DA48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6D24E8">
              <w:rPr>
                <w:rFonts w:ascii="Times" w:hAnsi="Times" w:cs="Times"/>
                <w:sz w:val="26"/>
                <w:szCs w:val="26"/>
              </w:rPr>
              <w:t>Install a pre-buil</w:t>
            </w:r>
            <w:r w:rsidR="00732019">
              <w:rPr>
                <w:rFonts w:ascii="Times" w:hAnsi="Times" w:cs="Times"/>
                <w:sz w:val="26"/>
                <w:szCs w:val="26"/>
              </w:rPr>
              <w:t xml:space="preserve">t </w:t>
            </w:r>
            <w:proofErr w:type="spellStart"/>
            <w:r w:rsidR="00732019"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r w:rsidR="00732019">
              <w:rPr>
                <w:rFonts w:ascii="Times" w:hAnsi="Times" w:cs="Times"/>
                <w:sz w:val="26"/>
                <w:szCs w:val="26"/>
              </w:rPr>
              <w:t xml:space="preserve"> library on ARTIK or Raspberry Pi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  </w:t>
            </w:r>
          </w:p>
          <w:p w14:paraId="23F0E015" w14:textId="77777777" w:rsidR="006D24E8" w:rsidRPr="006D24E8" w:rsidRDefault="00FD46DD" w:rsidP="00DA4830">
            <w:pPr>
              <w:widowControl w:val="0"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6D24E8">
              <w:rPr>
                <w:rFonts w:ascii="Times" w:hAnsi="Times" w:cs="Times"/>
                <w:sz w:val="26"/>
                <w:szCs w:val="26"/>
              </w:rPr>
              <w:t xml:space="preserve">Use a subset of MS-Celeb-1M dataset to train a simple deep neural network for facial </w:t>
            </w:r>
          </w:p>
          <w:p w14:paraId="6AD138C4" w14:textId="77777777" w:rsidR="00D11952" w:rsidRDefault="00FD46DD" w:rsidP="00DA483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proofErr w:type="gramStart"/>
            <w:r w:rsidRPr="006D24E8">
              <w:rPr>
                <w:rFonts w:ascii="Times" w:hAnsi="Times" w:cs="Times"/>
                <w:sz w:val="26"/>
                <w:szCs w:val="26"/>
              </w:rPr>
              <w:t>recognition</w:t>
            </w:r>
            <w:proofErr w:type="gramEnd"/>
            <w:r w:rsidRPr="006D24E8">
              <w:rPr>
                <w:rFonts w:ascii="Times" w:hAnsi="Times" w:cs="Times"/>
                <w:sz w:val="26"/>
                <w:szCs w:val="26"/>
              </w:rPr>
              <w:t xml:space="preserve"> </w:t>
            </w:r>
          </w:p>
          <w:p w14:paraId="0562A89F" w14:textId="77777777" w:rsidR="00CD457B" w:rsidRDefault="006D24E8" w:rsidP="00CD457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CD457B">
              <w:rPr>
                <w:rFonts w:ascii="Times" w:hAnsi="Times" w:cs="Times"/>
                <w:sz w:val="26"/>
                <w:szCs w:val="26"/>
              </w:rPr>
              <w:t>U</w:t>
            </w:r>
            <w:r w:rsidR="00FD46DD" w:rsidRPr="00CD457B">
              <w:rPr>
                <w:rFonts w:ascii="Times" w:hAnsi="Times" w:cs="Times"/>
                <w:sz w:val="26"/>
                <w:szCs w:val="26"/>
              </w:rPr>
              <w:t xml:space="preserve">sing </w:t>
            </w:r>
            <w:proofErr w:type="spellStart"/>
            <w:r w:rsidR="00FD46DD" w:rsidRPr="00CD457B">
              <w:rPr>
                <w:rFonts w:ascii="Times" w:hAnsi="Times" w:cs="Times"/>
                <w:sz w:val="26"/>
                <w:szCs w:val="26"/>
              </w:rPr>
              <w:t>Keras</w:t>
            </w:r>
            <w:proofErr w:type="spellEnd"/>
            <w:r w:rsidR="00FD46DD" w:rsidRPr="00CD457B">
              <w:rPr>
                <w:rFonts w:ascii="Times" w:hAnsi="Times" w:cs="Times"/>
                <w:sz w:val="26"/>
                <w:szCs w:val="26"/>
              </w:rPr>
              <w:t xml:space="preserve"> with </w:t>
            </w:r>
            <w:proofErr w:type="spellStart"/>
            <w:r w:rsidR="00FD46DD" w:rsidRPr="00CD457B"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r w:rsidR="00FD46DD" w:rsidRPr="00CD457B">
              <w:rPr>
                <w:rFonts w:ascii="Times" w:hAnsi="Times" w:cs="Times"/>
                <w:sz w:val="26"/>
                <w:szCs w:val="26"/>
              </w:rPr>
              <w:t xml:space="preserve"> backend and run it on ARTIK </w:t>
            </w:r>
            <w:r w:rsidRPr="00CD457B">
              <w:rPr>
                <w:rFonts w:ascii="Times" w:hAnsi="Times" w:cs="Times"/>
                <w:sz w:val="26"/>
                <w:szCs w:val="26"/>
              </w:rPr>
              <w:t>or Raspberry Pi</w:t>
            </w:r>
            <w:r w:rsidR="00FD46DD" w:rsidRPr="00CD457B">
              <w:rPr>
                <w:rFonts w:ascii="Times" w:hAnsi="Times" w:cs="Times"/>
                <w:sz w:val="26"/>
                <w:szCs w:val="26"/>
              </w:rPr>
              <w:t xml:space="preserve">  </w:t>
            </w:r>
          </w:p>
          <w:p w14:paraId="724A068F" w14:textId="77777777" w:rsidR="00CD457B" w:rsidRDefault="00FD46DD" w:rsidP="00DA483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CD457B">
              <w:rPr>
                <w:rFonts w:ascii="Times" w:hAnsi="Times" w:cs="Times"/>
                <w:sz w:val="26"/>
                <w:szCs w:val="26"/>
              </w:rPr>
              <w:t xml:space="preserve">By following this 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procedure, you can create a sample facial recognition application on the Samsung </w:t>
            </w:r>
          </w:p>
          <w:p w14:paraId="5B85CF0A" w14:textId="50E3F1BF" w:rsidR="00FD46DD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" w:hAnsi="Times" w:cs="Times"/>
                <w:sz w:val="26"/>
                <w:szCs w:val="26"/>
              </w:rPr>
            </w:pPr>
            <w:r w:rsidRPr="006D24E8">
              <w:rPr>
                <w:rFonts w:ascii="Times" w:hAnsi="Times" w:cs="Times"/>
                <w:sz w:val="26"/>
                <w:szCs w:val="26"/>
              </w:rPr>
              <w:t xml:space="preserve">ARTIK </w:t>
            </w:r>
            <w:r w:rsidR="006D24E8" w:rsidRPr="006D24E8">
              <w:rPr>
                <w:rFonts w:ascii="Times" w:hAnsi="Times" w:cs="Times"/>
                <w:sz w:val="26"/>
                <w:szCs w:val="26"/>
              </w:rPr>
              <w:t>or Raspberry Pi</w:t>
            </w:r>
            <w:r w:rsidRPr="006D24E8">
              <w:rPr>
                <w:rFonts w:ascii="Times" w:hAnsi="Times" w:cs="Times"/>
                <w:sz w:val="26"/>
                <w:szCs w:val="26"/>
              </w:rPr>
              <w:t xml:space="preserve"> Module.  </w:t>
            </w:r>
          </w:p>
          <w:p w14:paraId="3764911E" w14:textId="77777777" w:rsidR="00FD46DD" w:rsidRDefault="00FD46DD" w:rsidP="00DA4830">
            <w:pPr>
              <w:widowControl w:val="0"/>
              <w:autoSpaceDE w:val="0"/>
              <w:autoSpaceDN w:val="0"/>
              <w:adjustRightInd w:val="0"/>
              <w:spacing w:line="280" w:lineRule="atLeast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75D5A21F" wp14:editId="1FB9811D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  <w:tr w:rsidR="00FD46DD" w14:paraId="2143815F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0D219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I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NSTALLING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T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>ENSOR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F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LOW FROM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B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INARY </w:t>
            </w:r>
          </w:p>
          <w:p w14:paraId="3918EE89" w14:textId="77777777" w:rsidR="006D24E8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There are two ways of installing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, one is to build directly from source code and the other </w:t>
            </w:r>
          </w:p>
          <w:p w14:paraId="0C83D584" w14:textId="77777777" w:rsidR="006D24E8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is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to use a .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whl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binary file to install. Building from the source will take a huge amount of time and </w:t>
            </w:r>
          </w:p>
          <w:p w14:paraId="38A2D0F7" w14:textId="3F7708E9" w:rsidR="006D24E8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it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will not benefit you unless your configuration is very different from this </w:t>
            </w:r>
            <w:r w:rsidR="00CD457B">
              <w:rPr>
                <w:rFonts w:ascii="Times" w:hAnsi="Times" w:cs="Times"/>
                <w:sz w:val="26"/>
                <w:szCs w:val="26"/>
              </w:rPr>
              <w:t>instruction</w:t>
            </w:r>
            <w:r>
              <w:rPr>
                <w:rFonts w:ascii="Times" w:hAnsi="Times" w:cs="Times"/>
                <w:sz w:val="26"/>
                <w:szCs w:val="26"/>
              </w:rPr>
              <w:t xml:space="preserve">. Therefore, </w:t>
            </w:r>
          </w:p>
          <w:p w14:paraId="59376D6B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we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recommend you use the pre-compiled version provided by this app note. </w:t>
            </w:r>
          </w:p>
          <w:p w14:paraId="3E6D8BF8" w14:textId="77777777" w:rsidR="00FD46DD" w:rsidRDefault="00FD46DD" w:rsidP="005301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First, you need a few dependencies for the installation:  </w:t>
            </w:r>
          </w:p>
          <w:p w14:paraId="0B9F8ABB" w14:textId="014ECFE3" w:rsidR="006D24E8" w:rsidRPr="006D24E8" w:rsidRDefault="006D24E8" w:rsidP="005301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color w:val="FF0000"/>
                <w:sz w:val="26"/>
                <w:szCs w:val="26"/>
              </w:rPr>
            </w:pPr>
            <w:r w:rsidRPr="006D24E8">
              <w:rPr>
                <w:rFonts w:ascii="Times" w:hAnsi="Times" w:cs="Times"/>
                <w:color w:val="FF0000"/>
                <w:sz w:val="26"/>
                <w:szCs w:val="26"/>
              </w:rPr>
              <w:t xml:space="preserve"> Download </w:t>
            </w:r>
            <w:r w:rsidR="00CD457B" w:rsidRPr="00CD457B">
              <w:rPr>
                <w:rFonts w:ascii="Times" w:hAnsi="Times" w:cs="Times"/>
                <w:color w:val="FF0000"/>
                <w:sz w:val="26"/>
                <w:szCs w:val="26"/>
              </w:rPr>
              <w:t>tensorflow-1.3.0rc0-cp27-cp27mu-linux_aarch64.whl</w:t>
            </w:r>
            <w:r w:rsidR="00CD457B">
              <w:rPr>
                <w:rFonts w:ascii="Times" w:hAnsi="Times" w:cs="Times"/>
                <w:color w:val="FF0000"/>
                <w:sz w:val="26"/>
                <w:szCs w:val="26"/>
              </w:rPr>
              <w:t xml:space="preserve"> from </w:t>
            </w:r>
            <w:proofErr w:type="spellStart"/>
            <w:r w:rsidR="00CD457B">
              <w:rPr>
                <w:rFonts w:ascii="Times" w:hAnsi="Times" w:cs="Times"/>
                <w:color w:val="FF0000"/>
                <w:sz w:val="26"/>
                <w:szCs w:val="26"/>
              </w:rPr>
              <w:t>Github</w:t>
            </w:r>
            <w:proofErr w:type="spellEnd"/>
            <w:r w:rsidR="00CD457B">
              <w:rPr>
                <w:rFonts w:ascii="Times" w:hAnsi="Times" w:cs="Times"/>
                <w:color w:val="FF0000"/>
                <w:sz w:val="26"/>
                <w:szCs w:val="26"/>
              </w:rPr>
              <w:t xml:space="preserve"> page</w:t>
            </w:r>
          </w:p>
          <w:p w14:paraId="0299CF0D" w14:textId="124EA27C" w:rsidR="006D24E8" w:rsidRDefault="00FD46DD" w:rsidP="005301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Install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proofErr w:type="gramStart"/>
            <w:r>
              <w:rPr>
                <w:rFonts w:ascii="Times" w:hAnsi="Times" w:cs="Times"/>
                <w:sz w:val="26"/>
                <w:szCs w:val="26"/>
              </w:rPr>
              <w:t>. 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>Power up your ARTIK</w:t>
            </w:r>
            <w:r w:rsidR="00CD457B">
              <w:rPr>
                <w:rFonts w:ascii="Times" w:hAnsi="Times" w:cs="Times"/>
                <w:sz w:val="26"/>
                <w:szCs w:val="26"/>
              </w:rPr>
              <w:t>/Pi</w:t>
            </w:r>
            <w:r>
              <w:rPr>
                <w:rFonts w:ascii="Times" w:hAnsi="Times" w:cs="Times"/>
                <w:sz w:val="26"/>
                <w:szCs w:val="26"/>
              </w:rPr>
              <w:t xml:space="preserve"> and go to the folder where the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library </w:t>
            </w:r>
          </w:p>
          <w:p w14:paraId="61A8D227" w14:textId="77777777" w:rsidR="00FD46DD" w:rsidRDefault="00FD46DD" w:rsidP="005301E8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lastRenderedPageBreak/>
              <w:t>.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whl</w:t>
            </w:r>
            <w:proofErr w:type="spellEnd"/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file is located.  </w:t>
            </w:r>
          </w:p>
          <w:p w14:paraId="2493175C" w14:textId="77777777" w:rsidR="00FD46DD" w:rsidRDefault="00FD46DD" w:rsidP="005301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Test the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installation, it should print "1.3.0-rc0" if the installation is successful.  </w:t>
            </w:r>
          </w:p>
          <w:p w14:paraId="39F3F233" w14:textId="77777777" w:rsidR="00FD46DD" w:rsidRDefault="00FD46DD" w:rsidP="005301E8">
            <w:pPr>
              <w:widowControl w:val="0"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Keras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and other dependencies will also be needed for running inference on ARTIK.  </w:t>
            </w:r>
          </w:p>
          <w:p w14:paraId="5E9F56D5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A9B0722" wp14:editId="186D75C7">
                  <wp:extent cx="12700" cy="127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   </w:t>
            </w:r>
          </w:p>
          <w:p w14:paraId="21D30E16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apt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>-get install python-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dev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> python-pip python-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setuptools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liblapack-dev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</w:p>
          <w:p w14:paraId="38D01A44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rPr>
                <w:rFonts w:ascii="Times" w:hAnsi="Times" w:cs="Times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apt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-get install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gfortran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>  python-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numpy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> python-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scipy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</w:p>
          <w:p w14:paraId="228C65FE" w14:textId="65C19DA2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rPr>
                <w:rFonts w:ascii="Times" w:hAnsi="Times" w:cs="Times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pip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install </w:t>
            </w:r>
            <w:r w:rsidR="00CD457B">
              <w:rPr>
                <w:rFonts w:ascii="Consolas" w:hAnsi="Consolas" w:cs="Consolas"/>
                <w:sz w:val="26"/>
                <w:szCs w:val="26"/>
              </w:rPr>
              <w:t>~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/tensorflow-1.3.0rc0-cp27-c27mu-linux_aarch64.whl </w:t>
            </w:r>
          </w:p>
          <w:p w14:paraId="7F317917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 </w:t>
            </w:r>
          </w:p>
          <w:p w14:paraId="27FF73EC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 w:line="300" w:lineRule="atLeast"/>
              <w:rPr>
                <w:rFonts w:ascii="Times" w:hAnsi="Times" w:cs="Times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python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-c "import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tensorflow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tf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; print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tf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.__version__" </w:t>
            </w:r>
          </w:p>
          <w:p w14:paraId="0E0EF549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</w:t>
            </w:r>
          </w:p>
          <w:p w14:paraId="6EE4AF1C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pip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install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keras</w:t>
            </w:r>
            <w:proofErr w:type="spellEnd"/>
          </w:p>
          <w:p w14:paraId="561EAAD9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apt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>-get install libhdf5-10</w:t>
            </w:r>
          </w:p>
          <w:p w14:paraId="718D3367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apt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>-get install python-h5py</w:t>
            </w:r>
          </w:p>
          <w:p w14:paraId="50F9D7D3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</w:t>
            </w:r>
          </w:p>
          <w:p w14:paraId="1BD99897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  <w:p w14:paraId="05BF91A8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46DD" w14:paraId="542317D8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6DADA" w14:textId="77777777" w:rsidR="00DA3534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lastRenderedPageBreak/>
              <w:t>P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REPARING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H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ARDWARE FOR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R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UNNING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I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NFERENCE ON </w:t>
            </w:r>
          </w:p>
          <w:p w14:paraId="28C69FA9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 xml:space="preserve">ARTIK </w:t>
            </w:r>
            <w:r w:rsidR="00DA3534"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or Raspberry Pi</w:t>
            </w:r>
          </w:p>
          <w:p w14:paraId="66E7CE4A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Once you have successfully installed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TensorFlow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and the dependencies, you have all the software </w:t>
            </w:r>
          </w:p>
          <w:p w14:paraId="778A0C58" w14:textId="77777777" w:rsidR="00CD457B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ready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for inference. Before starting the inference, you need to install a memory drive (USB key or </w:t>
            </w:r>
          </w:p>
          <w:p w14:paraId="1634C1D1" w14:textId="1762F7D0" w:rsidR="00CD457B" w:rsidRDefault="00FD46DD" w:rsidP="00CD457B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Micro-SD card) as a swap in order to successfully load large data and model files</w:t>
            </w:r>
            <w:r w:rsidR="00CD457B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5E5507EF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You need at least 2GB memory for the swap space. It is highly recommended you use large (8GB </w:t>
            </w:r>
          </w:p>
          <w:p w14:paraId="7F1E3822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and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above) and fast memory drives for the swap space. </w:t>
            </w:r>
          </w:p>
          <w:p w14:paraId="455C768C" w14:textId="77777777" w:rsidR="00DA3534" w:rsidRDefault="00FD46DD" w:rsidP="005301E8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First, insert one memory drive to one of the USB ports or Micro-SD card slot (if you use Micro-SD </w:t>
            </w:r>
          </w:p>
          <w:p w14:paraId="073CBEFE" w14:textId="3349C1C1" w:rsidR="00DA3534" w:rsidRDefault="00CD457B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as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the swap media) on ARTIK/Pi</w:t>
            </w:r>
            <w:r w:rsidR="00FD46DD">
              <w:rPr>
                <w:rFonts w:ascii="Times" w:hAnsi="Times" w:cs="Times"/>
                <w:sz w:val="26"/>
                <w:szCs w:val="26"/>
              </w:rPr>
              <w:t>, then find the device path /</w:t>
            </w:r>
            <w:proofErr w:type="spellStart"/>
            <w:r w:rsidR="00FD46DD"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 w:rsidR="00FD46DD">
              <w:rPr>
                <w:rFonts w:ascii="Times" w:hAnsi="Times" w:cs="Times"/>
                <w:sz w:val="26"/>
                <w:szCs w:val="26"/>
              </w:rPr>
              <w:t xml:space="preserve">/XXX by running the </w:t>
            </w:r>
          </w:p>
          <w:p w14:paraId="0AD63514" w14:textId="77777777" w:rsidR="00CD457B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command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below:  </w:t>
            </w:r>
          </w:p>
          <w:p w14:paraId="78A1DA49" w14:textId="1CC8C46C" w:rsidR="00CD457B" w:rsidRPr="003F58E2" w:rsidRDefault="003F58E2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blkid</w:t>
            </w:r>
            <w:proofErr w:type="spellEnd"/>
          </w:p>
          <w:p w14:paraId="4077B97D" w14:textId="56BF014D" w:rsidR="00DA3534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The device path should look like 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>/sda1 or 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/mmcblk1. Note that </w:t>
            </w:r>
          </w:p>
          <w:p w14:paraId="4C13D87C" w14:textId="77777777" w:rsidR="00DA3534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>/mmcblk0 is your internal flash (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eMMC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) disk, do not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unmount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it when executing the</w:t>
            </w:r>
          </w:p>
          <w:p w14:paraId="5D24259F" w14:textId="77777777" w:rsidR="003F58E2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flowing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unmount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command:  </w:t>
            </w:r>
          </w:p>
          <w:p w14:paraId="54751003" w14:textId="7B17A008" w:rsidR="003F58E2" w:rsidRPr="003F58E2" w:rsidRDefault="003F58E2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umount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/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dev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>/</w:t>
            </w:r>
            <w:r>
              <w:rPr>
                <w:rFonts w:ascii="Courier New" w:hAnsi="Courier New" w:cs="Courier New"/>
                <w:sz w:val="26"/>
                <w:szCs w:val="26"/>
              </w:rPr>
              <w:t>XXXXXX</w:t>
            </w:r>
          </w:p>
          <w:p w14:paraId="51AF2F4A" w14:textId="4EC41C0D" w:rsidR="00CD457B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We use 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/sda1 for swap as an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exmaple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. The aforementioned </w:t>
            </w:r>
          </w:p>
          <w:p w14:paraId="2BB2305A" w14:textId="48B60B24" w:rsidR="00FD46DD" w:rsidRDefault="00FD46DD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command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becomes:  </w:t>
            </w:r>
          </w:p>
          <w:p w14:paraId="18B57DB7" w14:textId="54633EA7" w:rsidR="003F58E2" w:rsidRPr="003F58E2" w:rsidRDefault="003F58E2" w:rsidP="00CD457B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umount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/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dev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>/sda1</w:t>
            </w:r>
          </w:p>
          <w:p w14:paraId="6DF5B560" w14:textId="77777777" w:rsidR="00FD46DD" w:rsidRDefault="00FD46DD" w:rsidP="005301E8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Format your device for the swap space:  </w:t>
            </w:r>
          </w:p>
          <w:p w14:paraId="7E676E4C" w14:textId="7F0CDF57" w:rsidR="003F58E2" w:rsidRPr="003F58E2" w:rsidRDefault="003F58E2" w:rsidP="003F58E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mkswap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/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dev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>/sda1</w:t>
            </w:r>
          </w:p>
          <w:p w14:paraId="063C0510" w14:textId="77777777" w:rsidR="00FD46DD" w:rsidRDefault="00FD46DD" w:rsidP="005301E8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Execute the command again to copy the UUID associated with the 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>/sda1.  </w:t>
            </w:r>
          </w:p>
          <w:p w14:paraId="2BE100F8" w14:textId="2A9E8CDB" w:rsidR="003F58E2" w:rsidRPr="003F58E2" w:rsidRDefault="003F58E2" w:rsidP="003F58E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left="22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blkid</w:t>
            </w:r>
            <w:proofErr w:type="spellEnd"/>
          </w:p>
          <w:p w14:paraId="479ADA8E" w14:textId="77777777" w:rsidR="00FD46DD" w:rsidRDefault="00FD46DD" w:rsidP="005301E8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Edit your 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etc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>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fstab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file to register the device as swap space with your favorite text editor:  </w:t>
            </w:r>
          </w:p>
          <w:p w14:paraId="1F8E71E5" w14:textId="4ED9C5B7" w:rsidR="003F58E2" w:rsidRPr="003F58E2" w:rsidRDefault="003F58E2" w:rsidP="003F58E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left="220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vi /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etc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>/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fstab</w:t>
            </w:r>
            <w:proofErr w:type="spellEnd"/>
          </w:p>
          <w:p w14:paraId="1ABF45B7" w14:textId="77777777" w:rsidR="00DA3534" w:rsidRDefault="00FD46DD" w:rsidP="005301E8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On a new line, write the following information to the file and save. Replace the X pattern with the </w:t>
            </w:r>
          </w:p>
          <w:p w14:paraId="36E245F0" w14:textId="77777777" w:rsidR="00FD46DD" w:rsidRDefault="00FD46DD" w:rsidP="00DA353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actual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UUID of /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dev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>/sda1:  </w:t>
            </w:r>
          </w:p>
          <w:p w14:paraId="1382DC7E" w14:textId="241B1E32" w:rsidR="003F58E2" w:rsidRPr="003F58E2" w:rsidRDefault="003F58E2" w:rsidP="00DA3534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66" w:line="300" w:lineRule="atLeast"/>
              <w:rPr>
                <w:rFonts w:ascii="Courier New" w:hAnsi="Courier New" w:cs="Courier New"/>
                <w:sz w:val="26"/>
                <w:szCs w:val="26"/>
              </w:rPr>
            </w:pPr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UUID=XXXXXXXX-XXXX-XXXX-XXXX-XXXXXXXXXXX none swap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sw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,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pri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=5 0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0</w:t>
            </w:r>
            <w:proofErr w:type="spellEnd"/>
          </w:p>
          <w:p w14:paraId="4D96C34F" w14:textId="0F1E4486" w:rsidR="00FD46DD" w:rsidRPr="003F58E2" w:rsidRDefault="00FD46DD" w:rsidP="003F58E2">
            <w:pPr>
              <w:widowControl w:val="0"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120"/>
              <w:ind w:hanging="7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Run the following command to enable the swap space that we just added:  </w:t>
            </w:r>
          </w:p>
          <w:p w14:paraId="2BCF9840" w14:textId="77777777" w:rsidR="00FD46DD" w:rsidRPr="003F58E2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proofErr w:type="gramStart"/>
            <w:r w:rsidRPr="003F58E2">
              <w:rPr>
                <w:rFonts w:ascii="Courier New" w:hAnsi="Courier New" w:cs="Courier New"/>
                <w:sz w:val="26"/>
                <w:szCs w:val="26"/>
              </w:rPr>
              <w:t>sudo</w:t>
            </w:r>
            <w:proofErr w:type="spellEnd"/>
            <w:proofErr w:type="gram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003F58E2">
              <w:rPr>
                <w:rFonts w:ascii="Courier New" w:hAnsi="Courier New" w:cs="Courier New"/>
                <w:sz w:val="26"/>
                <w:szCs w:val="26"/>
              </w:rPr>
              <w:t>swapon</w:t>
            </w:r>
            <w:proofErr w:type="spellEnd"/>
            <w:r w:rsidRPr="003F58E2">
              <w:rPr>
                <w:rFonts w:ascii="Courier New" w:hAnsi="Courier New" w:cs="Courier New"/>
                <w:sz w:val="26"/>
                <w:szCs w:val="26"/>
              </w:rPr>
              <w:t xml:space="preserve"> -a</w:t>
            </w:r>
          </w:p>
          <w:p w14:paraId="56108DF7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46DD" w14:paraId="062854AD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68E83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</w:pPr>
          </w:p>
          <w:p w14:paraId="50A617A6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D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ATASET </w:t>
            </w:r>
          </w:p>
          <w:p w14:paraId="17376EF9" w14:textId="77777777" w:rsid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MS-Celeb-1M is a well-known benchmark dataset for testing Face Recognition algorithm </w:t>
            </w:r>
          </w:p>
          <w:p w14:paraId="207DC387" w14:textId="77777777" w:rsid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performance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. We select 6 celebrities: Meryl Streep, Harrison Ford,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Charlize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Theron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, Matthew </w:t>
            </w:r>
          </w:p>
          <w:p w14:paraId="5FC94680" w14:textId="77777777" w:rsid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McConaughey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, Mackenzie Foy, and Isaac Hempstead Wright from MS-Celeb-1M dataset to </w:t>
            </w:r>
          </w:p>
          <w:p w14:paraId="1ABB9D2A" w14:textId="77777777" w:rsid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construct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a small dataset to train and evaluate our neural network. The small dataset contains over </w:t>
            </w:r>
          </w:p>
          <w:p w14:paraId="6C70554A" w14:textId="77777777" w:rsid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100 images for each celebrity and 678 images in total, we name this small dataset as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FamilyFaces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</w:p>
          <w:p w14:paraId="79E98FF3" w14:textId="77777777" w:rsid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dataset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. For testing purpose, this app note only selects 6 celebrities from the dataset and trains our </w:t>
            </w:r>
          </w:p>
          <w:p w14:paraId="3BD29113" w14:textId="104466A0" w:rsidR="00FD46DD" w:rsidRPr="003F58E2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deep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neural networks. </w:t>
            </w:r>
          </w:p>
          <w:p w14:paraId="62059E0C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First, download the entity list from </w:t>
            </w:r>
            <w:r>
              <w:rPr>
                <w:rFonts w:ascii="Consolas" w:hAnsi="Consolas" w:cs="Consolas"/>
                <w:color w:val="0B5AB2"/>
                <w:sz w:val="26"/>
                <w:szCs w:val="26"/>
              </w:rPr>
              <w:t>http://www.msceleb.org/download/list</w:t>
            </w:r>
            <w:r>
              <w:rPr>
                <w:rFonts w:ascii="Times" w:hAnsi="Times" w:cs="Times"/>
                <w:sz w:val="26"/>
                <w:szCs w:val="26"/>
              </w:rPr>
              <w:t xml:space="preserve">. Once it is </w:t>
            </w:r>
          </w:p>
          <w:p w14:paraId="0C8D0BD4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downloaded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you will have a file named: Top1M_MidList.Name.tsv </w:t>
            </w:r>
          </w:p>
          <w:p w14:paraId="1A0B72D9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Second, download the aligned face images from </w:t>
            </w:r>
            <w:hyperlink r:id="rId8" w:history="1">
              <w:r w:rsidR="00DA3534" w:rsidRPr="00A13E03">
                <w:rPr>
                  <w:rStyle w:val="Hyperlink"/>
                  <w:rFonts w:ascii="Consolas" w:hAnsi="Consolas" w:cs="Consolas"/>
                  <w:sz w:val="26"/>
                  <w:szCs w:val="26"/>
                </w:rPr>
                <w:t>http://www.msceleb.org/download/aligned</w:t>
              </w:r>
            </w:hyperlink>
            <w:r>
              <w:rPr>
                <w:rFonts w:ascii="Times" w:hAnsi="Times" w:cs="Times"/>
                <w:sz w:val="26"/>
                <w:szCs w:val="26"/>
              </w:rPr>
              <w:t xml:space="preserve">, </w:t>
            </w:r>
          </w:p>
          <w:p w14:paraId="4441B677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unzip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the downloaded file: FaceImageCroppedWithAlignment.zip (61GB), you will have a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tsv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file as</w:t>
            </w:r>
          </w:p>
          <w:p w14:paraId="2801BF96" w14:textId="6190C9A1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below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: </w:t>
            </w:r>
          </w:p>
          <w:p w14:paraId="661F947D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FaceImageCroppedWithAlignment.tsv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(85GB) Each line of the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tsv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file contains one image record </w:t>
            </w:r>
          </w:p>
          <w:p w14:paraId="649065AF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with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7 columns, delimited by TAB: </w:t>
            </w:r>
          </w:p>
          <w:p w14:paraId="0A941057" w14:textId="77777777" w:rsidR="003F58E2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3A4BFF47" wp14:editId="108D122D">
                  <wp:extent cx="12700" cy="127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0EFEF17D" wp14:editId="6582F12B">
                  <wp:extent cx="6542405" cy="3232785"/>
                  <wp:effectExtent l="0" t="0" r="10795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240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  <w:p w14:paraId="2DCB5A41" w14:textId="77777777" w:rsidR="003F58E2" w:rsidRDefault="00FD46DD" w:rsidP="003F58E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B6AF7A1" wp14:editId="01AAC2BE">
                  <wp:extent cx="2138045" cy="12700"/>
                  <wp:effectExtent l="0" t="0" r="0" b="1270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8045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F58E2">
              <w:rPr>
                <w:rFonts w:ascii="Times" w:hAnsi="Times" w:cs="Times"/>
              </w:rPr>
              <w:t xml:space="preserve">  </w:t>
            </w:r>
            <w:r>
              <w:rPr>
                <w:rFonts w:ascii="Times" w:hAnsi="Times" w:cs="Times"/>
              </w:rPr>
              <w:t xml:space="preserve"> </w:t>
            </w:r>
            <w:r w:rsidR="003F58E2">
              <w:rPr>
                <w:rFonts w:ascii="Times" w:hAnsi="Times" w:cs="Times"/>
                <w:i/>
                <w:iCs/>
              </w:rPr>
              <w:t xml:space="preserve">Figure 3. Selected Celebrities </w:t>
            </w:r>
          </w:p>
          <w:p w14:paraId="1299E875" w14:textId="69A659AE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  <w:p w14:paraId="357789FA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Column1: Freebase MID</w:t>
            </w:r>
          </w:p>
          <w:p w14:paraId="45F4FB82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Column2: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ImageSearchRank</w:t>
            </w:r>
            <w:proofErr w:type="spellEnd"/>
          </w:p>
          <w:p w14:paraId="62619333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Column3: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ImageURL</w:t>
            </w:r>
            <w:proofErr w:type="spellEnd"/>
          </w:p>
          <w:p w14:paraId="5458F7B9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Column4: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PageURL</w:t>
            </w:r>
            <w:proofErr w:type="spellEnd"/>
          </w:p>
          <w:p w14:paraId="74245922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Column5: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FaceID</w:t>
            </w:r>
            <w:proofErr w:type="spellEnd"/>
          </w:p>
          <w:p w14:paraId="317C60E4" w14:textId="77777777" w:rsidR="00C00913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Column6: FaceRectangle_Base64Encoded (four floats, relative coordinates of </w:t>
            </w:r>
          </w:p>
          <w:p w14:paraId="0B9DE844" w14:textId="77777777" w:rsidR="00C00913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Consolas" w:hAnsi="Consolas" w:cs="Consolas"/>
                <w:sz w:val="26"/>
                <w:szCs w:val="26"/>
              </w:rPr>
            </w:pP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UpperLeft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BottomRight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 xml:space="preserve"> corner) </w:t>
            </w:r>
          </w:p>
          <w:p w14:paraId="43E43F96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Column7: FaceData_Base64Encoded </w:t>
            </w:r>
          </w:p>
          <w:p w14:paraId="266830E4" w14:textId="11E611D3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46DD" w14:paraId="79ABCFEA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52D04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43DAF732" wp14:editId="424A0D29">
                  <wp:extent cx="12700" cy="127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  <w:p w14:paraId="7CDCC6D2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In order to find corresponding records for persons of interest from the unzipped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tsv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file, we provide a </w:t>
            </w:r>
          </w:p>
          <w:p w14:paraId="3CC4545C" w14:textId="77777777" w:rsidR="005301E8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simple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Pythor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script to process both the entity list file and the face image file to prepare the </w:t>
            </w:r>
          </w:p>
          <w:p w14:paraId="52E520D1" w14:textId="77777777" w:rsidR="005301E8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sub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-dataset. Copy process_family_names.py from the app note package. Then put the Python script </w:t>
            </w:r>
          </w:p>
          <w:p w14:paraId="281244E2" w14:textId="42467D68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in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the same folder as Top1M_MidList.Name.tsv, and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FaceImageCroppedWithAlignment.tsv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. </w:t>
            </w:r>
          </w:p>
          <w:p w14:paraId="5FE96678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Make sure the Python script and both .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tsv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files are under the same folder on your development </w:t>
            </w:r>
          </w:p>
          <w:p w14:paraId="180CF7AB" w14:textId="0155374E" w:rsidR="00DA3534" w:rsidRDefault="00BF27E7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machine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>, not on ARTIK/Pi</w:t>
            </w:r>
            <w:r w:rsidR="00FD46DD">
              <w:rPr>
                <w:rFonts w:ascii="Times" w:hAnsi="Times" w:cs="Times"/>
                <w:sz w:val="26"/>
                <w:szCs w:val="26"/>
              </w:rPr>
              <w:t xml:space="preserve">. To get a subset of 6 celebrities face dataset, you need to run the </w:t>
            </w:r>
          </w:p>
          <w:p w14:paraId="44860814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following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command under your Linux console: </w:t>
            </w:r>
          </w:p>
          <w:p w14:paraId="64F0C081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>The script, if executed successfully, will generate a file named "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FamilyFaces.pkl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", which is about </w:t>
            </w:r>
          </w:p>
          <w:p w14:paraId="0315FB85" w14:textId="77777777" w:rsidR="00DA3534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100MB. This file contains the face images in a byte stream fashion which is more convenient for </w:t>
            </w:r>
          </w:p>
          <w:p w14:paraId="7D5ECAF2" w14:textId="77777777" w:rsidR="00FD46DD" w:rsidRDefault="00FD46DD" w:rsidP="005301E8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us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to train and test our neural network models. </w:t>
            </w:r>
          </w:p>
          <w:p w14:paraId="389C9782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python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process_family_names.py</w:t>
            </w:r>
          </w:p>
          <w:p w14:paraId="6A6D2EDD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46DD" w14:paraId="6C8594AD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438F8" w14:textId="276D4423" w:rsidR="00DA3534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F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ACE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R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ECOGNITION WITH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S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IMPLE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C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ONVOLUTIONAL </w:t>
            </w:r>
          </w:p>
          <w:p w14:paraId="6D1A70C3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N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EURAL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N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ETWORK </w:t>
            </w:r>
          </w:p>
          <w:p w14:paraId="2A64CD8C" w14:textId="1160D9DB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In order to </w:t>
            </w:r>
            <w:r w:rsidR="003936FF">
              <w:rPr>
                <w:rFonts w:ascii="Times" w:hAnsi="Times" w:cs="Times"/>
                <w:sz w:val="26"/>
                <w:szCs w:val="26"/>
              </w:rPr>
              <w:t>show the capability of ARTIK/Pi</w:t>
            </w:r>
            <w:r>
              <w:rPr>
                <w:rFonts w:ascii="Times" w:hAnsi="Times" w:cs="Times"/>
                <w:sz w:val="26"/>
                <w:szCs w:val="26"/>
              </w:rPr>
              <w:t xml:space="preserve"> for running deep learning applications, we design a very </w:t>
            </w:r>
          </w:p>
          <w:p w14:paraId="782E2C21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simple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neural network with only two convolutional layers (32 filters and 64 filters), each followed by</w:t>
            </w:r>
          </w:p>
          <w:p w14:paraId="1E5FD7A4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" w:hAnsi="Times" w:cs="Times"/>
                <w:sz w:val="26"/>
                <w:szCs w:val="26"/>
              </w:rPr>
              <w:t>a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max pooling layer and a dropout layer (0.7 rate) for regularization. The output of the last dropout </w:t>
            </w:r>
          </w:p>
          <w:p w14:paraId="5DE0668C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layer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is flattened and fed into a fully connected layer (128 hidden units) followed by a dropout </w:t>
            </w:r>
          </w:p>
          <w:p w14:paraId="04CAFD01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layer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(0.7 rate) and the final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softmax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output (6 classes). The script “familyfaces_cnn.py” is the </w:t>
            </w:r>
          </w:p>
          <w:p w14:paraId="24D556BD" w14:textId="77777777" w:rsidR="003936FF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detailed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implementation of this simple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ConvNet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. This script is in the </w:t>
            </w:r>
            <w:r w:rsidR="003936FF">
              <w:rPr>
                <w:rFonts w:ascii="Times" w:hAnsi="Times" w:cs="Times"/>
                <w:sz w:val="26"/>
                <w:szCs w:val="26"/>
              </w:rPr>
              <w:t xml:space="preserve">downloadable from </w:t>
            </w:r>
            <w:proofErr w:type="spellStart"/>
            <w:r w:rsidR="003936FF">
              <w:rPr>
                <w:rFonts w:ascii="Times" w:hAnsi="Times" w:cs="Times"/>
                <w:sz w:val="26"/>
                <w:szCs w:val="26"/>
              </w:rPr>
              <w:t>Github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  <w:proofErr w:type="spellStart"/>
            <w:r w:rsidR="003936FF">
              <w:rPr>
                <w:rFonts w:ascii="Times" w:hAnsi="Times" w:cs="Times"/>
                <w:sz w:val="26"/>
                <w:szCs w:val="26"/>
              </w:rPr>
              <w:t>pag</w:t>
            </w:r>
            <w:proofErr w:type="spellEnd"/>
            <w:r w:rsidR="003936FF">
              <w:rPr>
                <w:rFonts w:ascii="Times" w:hAnsi="Times" w:cs="Times"/>
                <w:sz w:val="26"/>
                <w:szCs w:val="26"/>
              </w:rPr>
              <w:t>.</w:t>
            </w:r>
          </w:p>
          <w:p w14:paraId="3796E20A" w14:textId="6DD1CDE9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You must run the following script on your own development </w:t>
            </w:r>
          </w:p>
          <w:p w14:paraId="326A7845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computer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, not ARTIK boards. It is recommended you use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Nvidia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GPU, not CPU, to run this training </w:t>
            </w:r>
          </w:p>
          <w:p w14:paraId="3994B25A" w14:textId="7B09E35A" w:rsidR="00FD46DD" w:rsidRDefault="003936FF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process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for time-</w:t>
            </w:r>
            <w:r w:rsidR="00FD46DD">
              <w:rPr>
                <w:rFonts w:ascii="Times" w:hAnsi="Times" w:cs="Times"/>
                <w:sz w:val="26"/>
                <w:szCs w:val="26"/>
              </w:rPr>
              <w:t xml:space="preserve">saving purposes. </w:t>
            </w:r>
          </w:p>
          <w:p w14:paraId="188B04E2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You are required to install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Keras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and its dependencies before running the code on your GPU </w:t>
            </w:r>
          </w:p>
          <w:p w14:paraId="284711F1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development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machine for training. </w:t>
            </w:r>
          </w:p>
          <w:p w14:paraId="49881B19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Now, put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FamilyFaces.pkl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and this CNN code under the same directory on your GPU development </w:t>
            </w:r>
          </w:p>
          <w:p w14:paraId="0584720A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machine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, and then execute the code; </w:t>
            </w:r>
          </w:p>
          <w:p w14:paraId="4517A8F2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There are about 24 million parameters in total. </w:t>
            </w:r>
            <w:r>
              <w:rPr>
                <w:rFonts w:ascii="Consolas" w:hAnsi="Consolas" w:cs="Consolas"/>
                <w:i/>
                <w:iCs/>
                <w:sz w:val="26"/>
                <w:szCs w:val="26"/>
              </w:rPr>
              <w:t xml:space="preserve">Figure 4 </w:t>
            </w:r>
            <w:r>
              <w:rPr>
                <w:rFonts w:ascii="Times" w:hAnsi="Times" w:cs="Times"/>
                <w:sz w:val="26"/>
                <w:szCs w:val="26"/>
              </w:rPr>
              <w:t xml:space="preserve">shows the neural network specification: </w:t>
            </w:r>
          </w:p>
          <w:p w14:paraId="57B5EE95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2DE7A920" wp14:editId="2B4FF230">
                  <wp:extent cx="12700" cy="127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350AF2CE" wp14:editId="00119ABD">
                  <wp:extent cx="4752340" cy="12700"/>
                  <wp:effectExtent l="0" t="0" r="0" b="1270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34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3E69E63A" wp14:editId="7FB2274B">
                  <wp:extent cx="3361690" cy="12700"/>
                  <wp:effectExtent l="0" t="0" r="0" b="1270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169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709A691F" wp14:editId="6EBFB448">
                  <wp:extent cx="12700" cy="424815"/>
                  <wp:effectExtent l="0" t="0" r="12700" b="6985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4B742F42" wp14:editId="4345CF9E">
                  <wp:extent cx="12700" cy="424815"/>
                  <wp:effectExtent l="0" t="0" r="12700" b="6985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42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EAD2E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sudo</w:t>
            </w:r>
            <w:proofErr w:type="spellEnd"/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apt-get install python-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scipy</w:t>
            </w:r>
            <w:proofErr w:type="spellEnd"/>
          </w:p>
          <w:p w14:paraId="7196C2DB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sudo</w:t>
            </w:r>
            <w:proofErr w:type="spellEnd"/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pip install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protobuf</w:t>
            </w:r>
            <w:proofErr w:type="spellEnd"/>
          </w:p>
          <w:p w14:paraId="3FBE4338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sudo</w:t>
            </w:r>
            <w:proofErr w:type="spellEnd"/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pip install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backports.weakref</w:t>
            </w:r>
            <w:proofErr w:type="spellEnd"/>
          </w:p>
          <w:p w14:paraId="01259855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pip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install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keras</w:t>
            </w:r>
            <w:proofErr w:type="spellEnd"/>
          </w:p>
          <w:p w14:paraId="1A51B851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pip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install </w:t>
            </w:r>
            <w:proofErr w:type="spellStart"/>
            <w:r>
              <w:rPr>
                <w:rFonts w:ascii="Consolas" w:hAnsi="Consolas" w:cs="Consolas"/>
                <w:sz w:val="26"/>
                <w:szCs w:val="26"/>
              </w:rPr>
              <w:t>scikit</w:t>
            </w:r>
            <w:proofErr w:type="spellEnd"/>
            <w:r>
              <w:rPr>
                <w:rFonts w:ascii="Consolas" w:hAnsi="Consolas" w:cs="Consolas"/>
                <w:sz w:val="26"/>
                <w:szCs w:val="26"/>
              </w:rPr>
              <w:t>-learn</w:t>
            </w:r>
          </w:p>
          <w:p w14:paraId="4C18C12F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python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familyfaces_cnn.py</w:t>
            </w:r>
          </w:p>
          <w:p w14:paraId="24D30446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 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683AB5AA" wp14:editId="2F582FB9">
                  <wp:extent cx="3438525" cy="302641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302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  <w:p w14:paraId="4E57BD68" w14:textId="77777777" w:rsidR="003936FF" w:rsidRDefault="003936FF" w:rsidP="003936F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</w:rPr>
              <w:t xml:space="preserve">Figure 4. Face Recognition with Simple CNN </w:t>
            </w:r>
          </w:p>
          <w:p w14:paraId="6CB81189" w14:textId="77777777" w:rsidR="003936FF" w:rsidRDefault="003936F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FD46DD" w14:paraId="2C0264FF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A59DDE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52B9470" wp14:editId="53EA6A6C">
                  <wp:extent cx="12700" cy="127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  <w:p w14:paraId="7BA63293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Consolas" w:hAnsi="Consolas" w:cs="Consolas"/>
                <w:i/>
                <w:iCs/>
                <w:sz w:val="26"/>
                <w:szCs w:val="26"/>
              </w:rPr>
              <w:t xml:space="preserve">Figure 5 </w:t>
            </w:r>
            <w:r>
              <w:rPr>
                <w:rFonts w:ascii="Times" w:hAnsi="Times" w:cs="Times"/>
                <w:sz w:val="26"/>
                <w:szCs w:val="26"/>
              </w:rPr>
              <w:t xml:space="preserve">shows the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TensorBoard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output of the accuracy curve during the training process on an </w:t>
            </w:r>
          </w:p>
          <w:p w14:paraId="31EF24F1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Nvidia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Titan X Pascal GPU. The orange line indicates the actual accuracy value. The accuracy </w:t>
            </w:r>
          </w:p>
          <w:p w14:paraId="3E690EFD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is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91.17%, and the actual inference results may vary a little due to the stochastic nature of the </w:t>
            </w:r>
          </w:p>
          <w:p w14:paraId="5F70C6CA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training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and testing with the neural networks. </w:t>
            </w:r>
          </w:p>
          <w:p w14:paraId="50DB9E49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After the training process, the script will save the mode file "familyfaces_cnn.h5" (274MB) </w:t>
            </w:r>
          </w:p>
          <w:p w14:paraId="1454390E" w14:textId="53567E7E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automatically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and you are ready to test the model on the ARTIK</w:t>
            </w:r>
            <w:r w:rsidR="006A21AE">
              <w:rPr>
                <w:rFonts w:ascii="Times" w:hAnsi="Times" w:cs="Times"/>
                <w:sz w:val="26"/>
                <w:szCs w:val="26"/>
              </w:rPr>
              <w:t>/Pi</w:t>
            </w:r>
            <w:r>
              <w:rPr>
                <w:rFonts w:ascii="Times" w:hAnsi="Times" w:cs="Times"/>
                <w:sz w:val="26"/>
                <w:szCs w:val="26"/>
              </w:rPr>
              <w:t xml:space="preserve"> board by copying the model </w:t>
            </w:r>
          </w:p>
          <w:p w14:paraId="7E1D7C17" w14:textId="3AAE7F4D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gramStart"/>
            <w:r>
              <w:rPr>
                <w:rFonts w:ascii="Times" w:hAnsi="Times" w:cs="Times"/>
                <w:sz w:val="26"/>
                <w:szCs w:val="26"/>
              </w:rPr>
              <w:t>file</w:t>
            </w:r>
            <w:proofErr w:type="gramEnd"/>
            <w:r>
              <w:rPr>
                <w:rFonts w:ascii="Times" w:hAnsi="Times" w:cs="Times"/>
                <w:sz w:val="26"/>
                <w:szCs w:val="26"/>
              </w:rPr>
              <w:t xml:space="preserve"> to ARTIK</w:t>
            </w:r>
            <w:r w:rsidR="006A21AE">
              <w:rPr>
                <w:rFonts w:ascii="Times" w:hAnsi="Times" w:cs="Times"/>
                <w:sz w:val="26"/>
                <w:szCs w:val="26"/>
              </w:rPr>
              <w:t>/Pi</w:t>
            </w:r>
            <w:r>
              <w:rPr>
                <w:rFonts w:ascii="Times" w:hAnsi="Times" w:cs="Times"/>
                <w:sz w:val="26"/>
                <w:szCs w:val="26"/>
              </w:rPr>
              <w:t xml:space="preserve">. </w:t>
            </w:r>
          </w:p>
          <w:p w14:paraId="383F9997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630193FD" wp14:editId="4E973A2F">
                  <wp:extent cx="489585" cy="12700"/>
                  <wp:effectExtent l="0" t="0" r="0" b="1270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  <w:r>
              <w:rPr>
                <w:rFonts w:ascii="Times" w:hAnsi="Times" w:cs="Times"/>
                <w:noProof/>
              </w:rPr>
              <w:drawing>
                <wp:inline distT="0" distB="0" distL="0" distR="0" wp14:anchorId="1A9FFEC9" wp14:editId="06FE131B">
                  <wp:extent cx="5022850" cy="2884805"/>
                  <wp:effectExtent l="0" t="0" r="6350" b="10795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2850" cy="288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  <w:p w14:paraId="4C2E6C6D" w14:textId="7F899727" w:rsidR="006A21AE" w:rsidRDefault="006A21AE" w:rsidP="006A21A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ind w:left="1440"/>
              <w:rPr>
                <w:rFonts w:ascii="Times" w:hAnsi="Times" w:cs="Times"/>
              </w:rPr>
            </w:pPr>
            <w:r>
              <w:rPr>
                <w:rFonts w:ascii="Times" w:hAnsi="Times" w:cs="Times"/>
                <w:i/>
                <w:iCs/>
              </w:rPr>
              <w:t xml:space="preserve">Figure 5. Simple CNN Result </w:t>
            </w:r>
          </w:p>
        </w:tc>
      </w:tr>
      <w:tr w:rsidR="00FD46DD" w14:paraId="79F50536" w14:textId="77777777" w:rsidTr="00FD46DD">
        <w:tc>
          <w:tcPr>
            <w:tcW w:w="15640" w:type="dxa"/>
            <w:shd w:val="clear" w:color="auto" w:fill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9447B" w14:textId="77777777" w:rsidR="00FD46DD" w:rsidRDefault="003C0A26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\</w:t>
            </w:r>
          </w:p>
        </w:tc>
      </w:tr>
      <w:tr w:rsidR="00FD46DD" w14:paraId="656ED9FF" w14:textId="77777777" w:rsidTr="00FD46DD">
        <w:tc>
          <w:tcPr>
            <w:tcW w:w="15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5E36D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</w:p>
          <w:p w14:paraId="73829B58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after="240" w:line="4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I</w:t>
            </w:r>
            <w:r>
              <w:rPr>
                <w:rFonts w:ascii="Times" w:hAnsi="Times" w:cs="Times"/>
                <w:b/>
                <w:bCs/>
                <w:color w:val="F06D08"/>
                <w:sz w:val="34"/>
                <w:szCs w:val="34"/>
              </w:rPr>
              <w:t xml:space="preserve">NFERENCE ON 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 xml:space="preserve">ARTIK </w:t>
            </w:r>
            <w:r w:rsidR="005301E8"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>and Raspberry Pi</w:t>
            </w:r>
            <w:r>
              <w:rPr>
                <w:rFonts w:ascii="Times" w:hAnsi="Times" w:cs="Times"/>
                <w:b/>
                <w:bCs/>
                <w:color w:val="F06D08"/>
                <w:sz w:val="42"/>
                <w:szCs w:val="42"/>
              </w:rPr>
              <w:t xml:space="preserve"> </w:t>
            </w:r>
          </w:p>
          <w:p w14:paraId="748E7B7F" w14:textId="77777777" w:rsidR="005301E8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sz w:val="26"/>
                <w:szCs w:val="26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Once the model is trained, you can easily perform the inference by transferring the </w:t>
            </w:r>
            <w:proofErr w:type="spellStart"/>
            <w:r>
              <w:rPr>
                <w:rFonts w:ascii="Times" w:hAnsi="Times" w:cs="Times"/>
                <w:sz w:val="26"/>
                <w:szCs w:val="26"/>
              </w:rPr>
              <w:t>cPickle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data file, </w:t>
            </w:r>
          </w:p>
          <w:p w14:paraId="1924B325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26"/>
                <w:szCs w:val="26"/>
              </w:rPr>
              <w:t>FamilyFaces.pkl</w:t>
            </w:r>
            <w:proofErr w:type="spellEnd"/>
            <w:r>
              <w:rPr>
                <w:rFonts w:ascii="Times" w:hAnsi="Times" w:cs="Times"/>
                <w:sz w:val="26"/>
                <w:szCs w:val="26"/>
              </w:rPr>
              <w:t xml:space="preserve"> and the trained model, familyfaces_cnn.h5 file to ARTIK. </w:t>
            </w:r>
          </w:p>
          <w:p w14:paraId="2FF95D99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26"/>
                <w:szCs w:val="26"/>
              </w:rPr>
              <w:t xml:space="preserve">Execute the following command to make the inference. </w:t>
            </w:r>
          </w:p>
          <w:p w14:paraId="0C88712E" w14:textId="77777777" w:rsidR="00FD46DD" w:rsidRDefault="00FD46DD" w:rsidP="00C00913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</w:rPr>
            </w:pPr>
            <w:r>
              <w:rPr>
                <w:rFonts w:ascii="Consolas" w:hAnsi="Consolas" w:cs="Consolas"/>
                <w:i/>
                <w:iCs/>
                <w:sz w:val="26"/>
                <w:szCs w:val="26"/>
              </w:rPr>
              <w:t xml:space="preserve">Figure 6 </w:t>
            </w:r>
            <w:r>
              <w:rPr>
                <w:rFonts w:ascii="Times" w:hAnsi="Times" w:cs="Times"/>
                <w:sz w:val="26"/>
                <w:szCs w:val="26"/>
              </w:rPr>
              <w:t xml:space="preserve">shows the outcome of the inference. </w:t>
            </w:r>
          </w:p>
          <w:p w14:paraId="3B8F3144" w14:textId="77777777" w:rsidR="00FD46DD" w:rsidRDefault="00FD46DD">
            <w:pPr>
              <w:widowControl w:val="0"/>
              <w:autoSpaceDE w:val="0"/>
              <w:autoSpaceDN w:val="0"/>
              <w:adjustRightInd w:val="0"/>
              <w:spacing w:line="300" w:lineRule="atLeast"/>
              <w:rPr>
                <w:rFonts w:ascii="Consolas" w:hAnsi="Consolas" w:cs="Consolas"/>
                <w:sz w:val="26"/>
                <w:szCs w:val="26"/>
              </w:rPr>
            </w:pPr>
            <w:proofErr w:type="gramStart"/>
            <w:r>
              <w:rPr>
                <w:rFonts w:ascii="Consolas" w:hAnsi="Consolas" w:cs="Consolas"/>
                <w:sz w:val="26"/>
                <w:szCs w:val="26"/>
              </w:rPr>
              <w:t>python</w:t>
            </w:r>
            <w:proofErr w:type="gramEnd"/>
            <w:r>
              <w:rPr>
                <w:rFonts w:ascii="Consolas" w:hAnsi="Consolas" w:cs="Consolas"/>
                <w:sz w:val="26"/>
                <w:szCs w:val="26"/>
              </w:rPr>
              <w:t xml:space="preserve"> family</w:t>
            </w:r>
            <w:bookmarkStart w:id="0" w:name="_GoBack"/>
            <w:bookmarkEnd w:id="0"/>
            <w:r>
              <w:rPr>
                <w:rFonts w:ascii="Consolas" w:hAnsi="Consolas" w:cs="Consolas"/>
                <w:sz w:val="26"/>
                <w:szCs w:val="26"/>
              </w:rPr>
              <w:t>faces_inference.py</w:t>
            </w:r>
          </w:p>
          <w:p w14:paraId="7F61C927" w14:textId="77777777" w:rsidR="00FD46DD" w:rsidRDefault="005301E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C2F9B1E" wp14:editId="295EC376">
                  <wp:extent cx="4713605" cy="1416685"/>
                  <wp:effectExtent l="0" t="0" r="10795" b="571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3605" cy="141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46DD">
              <w:rPr>
                <w:rFonts w:ascii="Times" w:hAnsi="Times" w:cs="Times"/>
              </w:rPr>
              <w:t xml:space="preserve">   </w:t>
            </w:r>
          </w:p>
        </w:tc>
      </w:tr>
    </w:tbl>
    <w:p w14:paraId="324746B1" w14:textId="77777777" w:rsidR="006A21AE" w:rsidRDefault="006A21AE" w:rsidP="006A21AE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i/>
          <w:iCs/>
        </w:rPr>
        <w:t xml:space="preserve">Figure 6. Inference Outcome Screen </w:t>
      </w:r>
    </w:p>
    <w:p w14:paraId="68ADFD27" w14:textId="77777777" w:rsidR="00F6501F" w:rsidRDefault="00F6501F"/>
    <w:sectPr w:rsidR="00F6501F" w:rsidSect="00D119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BDF6739"/>
    <w:multiLevelType w:val="hybridMultilevel"/>
    <w:tmpl w:val="8C8E8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6DD"/>
    <w:rsid w:val="002269E6"/>
    <w:rsid w:val="003936FF"/>
    <w:rsid w:val="003C0A26"/>
    <w:rsid w:val="003F3DC6"/>
    <w:rsid w:val="003F58E2"/>
    <w:rsid w:val="005301E8"/>
    <w:rsid w:val="006A21AE"/>
    <w:rsid w:val="006D24E8"/>
    <w:rsid w:val="00732019"/>
    <w:rsid w:val="008B6C91"/>
    <w:rsid w:val="00BF27E7"/>
    <w:rsid w:val="00C00913"/>
    <w:rsid w:val="00CD457B"/>
    <w:rsid w:val="00D11952"/>
    <w:rsid w:val="00DA3534"/>
    <w:rsid w:val="00DA4830"/>
    <w:rsid w:val="00F6501F"/>
    <w:rsid w:val="00FD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C4D4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D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35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6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6D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35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ww.msceleb.org/download/aligned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A30E88-F836-EE47-9FF7-1492935F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1301</Words>
  <Characters>7416</Characters>
  <Application>Microsoft Macintosh Word</Application>
  <DocSecurity>0</DocSecurity>
  <Lines>61</Lines>
  <Paragraphs>17</Paragraphs>
  <ScaleCrop>false</ScaleCrop>
  <Company>Samsung</Company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Xiao</dc:creator>
  <cp:keywords/>
  <dc:description/>
  <cp:lastModifiedBy>Wei Xiao</cp:lastModifiedBy>
  <cp:revision>6</cp:revision>
  <dcterms:created xsi:type="dcterms:W3CDTF">2017-11-29T04:45:00Z</dcterms:created>
  <dcterms:modified xsi:type="dcterms:W3CDTF">2017-11-29T23:19:00Z</dcterms:modified>
</cp:coreProperties>
</file>